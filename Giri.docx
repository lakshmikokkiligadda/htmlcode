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52B4" w14:textId="2211E427" w:rsidR="002337C2" w:rsidRDefault="002337C2" w:rsidP="0034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Vijayawada</w:t>
      </w:r>
    </w:p>
    <w:p w14:paraId="551B3A47" w14:textId="6E2A03CA" w:rsidR="002337C2" w:rsidRDefault="002337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18-10-2023</w:t>
      </w:r>
    </w:p>
    <w:p w14:paraId="5CE047E7" w14:textId="23335BEF" w:rsidR="002337C2" w:rsidRDefault="002337C2"/>
    <w:p w14:paraId="045AB2B3" w14:textId="6A1BEE1A" w:rsidR="002337C2" w:rsidRDefault="002337C2">
      <w:r>
        <w:t xml:space="preserve">To </w:t>
      </w:r>
    </w:p>
    <w:p w14:paraId="4C8A45C5" w14:textId="68D0269F" w:rsidR="002337C2" w:rsidRDefault="002337C2">
      <w:r>
        <w:t>The manager,</w:t>
      </w:r>
    </w:p>
    <w:p w14:paraId="14669501" w14:textId="665CA05D" w:rsidR="002337C2" w:rsidRDefault="002337C2">
      <w:r>
        <w:t>Vijayawada,</w:t>
      </w:r>
    </w:p>
    <w:p w14:paraId="0A8101C1" w14:textId="7E4FB4A6" w:rsidR="002337C2" w:rsidRDefault="002337C2">
      <w:r>
        <w:t>City union bank</w:t>
      </w:r>
    </w:p>
    <w:p w14:paraId="52D2416F" w14:textId="67252659" w:rsidR="002337C2" w:rsidRDefault="002337C2"/>
    <w:p w14:paraId="173D1B2C" w14:textId="1E481D9C" w:rsidR="002337C2" w:rsidRDefault="002337C2"/>
    <w:p w14:paraId="4FA4AD1B" w14:textId="0F45E87C" w:rsidR="002337C2" w:rsidRDefault="002337C2">
      <w:r>
        <w:tab/>
      </w:r>
      <w:r>
        <w:tab/>
        <w:t xml:space="preserve">Sub: reg resignation due to personal reasons </w:t>
      </w:r>
    </w:p>
    <w:p w14:paraId="07F49F10" w14:textId="4E86DD43" w:rsidR="002337C2" w:rsidRDefault="002337C2"/>
    <w:p w14:paraId="26E332E0" w14:textId="1014EFD3" w:rsidR="002337C2" w:rsidRDefault="002337C2">
      <w:r>
        <w:tab/>
        <w:t>Respected sir,</w:t>
      </w:r>
    </w:p>
    <w:p w14:paraId="0E411A6B" w14:textId="729F3E27" w:rsidR="002337C2" w:rsidRDefault="002337C2"/>
    <w:p w14:paraId="622062B7" w14:textId="75B2FF22" w:rsidR="002337C2" w:rsidRDefault="002337C2">
      <w:r>
        <w:tab/>
      </w:r>
      <w:r>
        <w:tab/>
      </w:r>
      <w:r>
        <w:tab/>
        <w:t xml:space="preserve">I, </w:t>
      </w:r>
      <w:r w:rsidR="00391116">
        <w:t>Dastagiri</w:t>
      </w:r>
      <w:r>
        <w:t xml:space="preserve">, emp-13490, working as probationary relationship officer in your </w:t>
      </w:r>
      <w:proofErr w:type="gramStart"/>
      <w:r>
        <w:t>bank .</w:t>
      </w:r>
      <w:proofErr w:type="gramEnd"/>
      <w:r>
        <w:t xml:space="preserve"> It was a great experience work along with talented </w:t>
      </w:r>
      <w:r w:rsidR="00391116">
        <w:t>colleagues</w:t>
      </w:r>
      <w:r>
        <w:t>. But due to some personal reasons I want to quit this job.</w:t>
      </w:r>
    </w:p>
    <w:p w14:paraId="2096CAE8" w14:textId="2A0BBE55" w:rsidR="002337C2" w:rsidRDefault="002337C2">
      <w:r>
        <w:tab/>
      </w:r>
      <w:r>
        <w:tab/>
      </w:r>
      <w:r>
        <w:tab/>
        <w:t>Once again thank you for giving this opportunity.</w:t>
      </w:r>
    </w:p>
    <w:sectPr w:rsidR="0023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18993178">
    <w:abstractNumId w:val="19"/>
  </w:num>
  <w:num w:numId="2" w16cid:durableId="1124272108">
    <w:abstractNumId w:val="12"/>
  </w:num>
  <w:num w:numId="3" w16cid:durableId="316500415">
    <w:abstractNumId w:val="10"/>
  </w:num>
  <w:num w:numId="4" w16cid:durableId="963922031">
    <w:abstractNumId w:val="21"/>
  </w:num>
  <w:num w:numId="5" w16cid:durableId="922639963">
    <w:abstractNumId w:val="13"/>
  </w:num>
  <w:num w:numId="6" w16cid:durableId="533274966">
    <w:abstractNumId w:val="16"/>
  </w:num>
  <w:num w:numId="7" w16cid:durableId="1254508154">
    <w:abstractNumId w:val="18"/>
  </w:num>
  <w:num w:numId="8" w16cid:durableId="586233335">
    <w:abstractNumId w:val="9"/>
  </w:num>
  <w:num w:numId="9" w16cid:durableId="1838841355">
    <w:abstractNumId w:val="7"/>
  </w:num>
  <w:num w:numId="10" w16cid:durableId="1078286828">
    <w:abstractNumId w:val="6"/>
  </w:num>
  <w:num w:numId="11" w16cid:durableId="697463316">
    <w:abstractNumId w:val="5"/>
  </w:num>
  <w:num w:numId="12" w16cid:durableId="1466309158">
    <w:abstractNumId w:val="4"/>
  </w:num>
  <w:num w:numId="13" w16cid:durableId="782767625">
    <w:abstractNumId w:val="8"/>
  </w:num>
  <w:num w:numId="14" w16cid:durableId="138230876">
    <w:abstractNumId w:val="3"/>
  </w:num>
  <w:num w:numId="15" w16cid:durableId="209614925">
    <w:abstractNumId w:val="2"/>
  </w:num>
  <w:num w:numId="16" w16cid:durableId="1729842028">
    <w:abstractNumId w:val="1"/>
  </w:num>
  <w:num w:numId="17" w16cid:durableId="766734196">
    <w:abstractNumId w:val="0"/>
  </w:num>
  <w:num w:numId="18" w16cid:durableId="1446582113">
    <w:abstractNumId w:val="14"/>
  </w:num>
  <w:num w:numId="19" w16cid:durableId="748960090">
    <w:abstractNumId w:val="15"/>
  </w:num>
  <w:num w:numId="20" w16cid:durableId="1597135738">
    <w:abstractNumId w:val="20"/>
  </w:num>
  <w:num w:numId="21" w16cid:durableId="1822848502">
    <w:abstractNumId w:val="17"/>
  </w:num>
  <w:num w:numId="22" w16cid:durableId="1991904224">
    <w:abstractNumId w:val="11"/>
  </w:num>
  <w:num w:numId="23" w16cid:durableId="8434786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C2"/>
    <w:rsid w:val="002337C2"/>
    <w:rsid w:val="003477AB"/>
    <w:rsid w:val="00391116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D47F"/>
  <w15:chartTrackingRefBased/>
  <w15:docId w15:val="{1744BF0E-708E-4ACD-B358-A55407E3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0B32D8A8-1F0A-4689-A02B-B5A12A41D0CF%7d\%7b6D2F00D4-3B8A-43FC-BAB3-BFFAE4006DE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{6D2F00D4-3B8A-43FC-BAB3-BFFAE4006DE0}tf02786999_win32</Template>
  <TotalTime>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Dastagiri Kollati</cp:lastModifiedBy>
  <cp:revision>5</cp:revision>
  <dcterms:created xsi:type="dcterms:W3CDTF">2023-10-18T16:21:00Z</dcterms:created>
  <dcterms:modified xsi:type="dcterms:W3CDTF">2024-01-04T12:18:00Z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